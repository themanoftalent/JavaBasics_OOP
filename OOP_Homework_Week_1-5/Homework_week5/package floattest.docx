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CC6C1D"/>
          <w:sz w:val="20"/>
          <w:szCs w:val="20"/>
          <w:lang w:eastAsia="tr-TR"/>
        </w:rPr>
        <w:t>package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floattest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CC6C1D"/>
          <w:sz w:val="20"/>
          <w:szCs w:val="20"/>
          <w:lang w:eastAsia="tr-TR"/>
        </w:rPr>
        <w:t>import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java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>util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>Scanner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CC6C1D"/>
          <w:sz w:val="20"/>
          <w:szCs w:val="20"/>
          <w:lang w:eastAsia="tr-TR"/>
        </w:rPr>
        <w:t>public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</w:t>
      </w:r>
      <w:r w:rsidRPr="003342A8">
        <w:rPr>
          <w:rFonts w:ascii="Courier New" w:eastAsia="Times New Roman" w:hAnsi="Courier New" w:cs="Courier New"/>
          <w:color w:val="CC6C1D"/>
          <w:sz w:val="20"/>
          <w:szCs w:val="20"/>
          <w:lang w:eastAsia="tr-TR"/>
        </w:rPr>
        <w:t>class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</w:t>
      </w:r>
      <w:r w:rsidRPr="003342A8">
        <w:rPr>
          <w:rFonts w:ascii="Courier New" w:eastAsia="Times New Roman" w:hAnsi="Courier New" w:cs="Courier New"/>
          <w:color w:val="1290C3"/>
          <w:sz w:val="20"/>
          <w:szCs w:val="20"/>
          <w:lang w:eastAsia="tr-TR"/>
        </w:rPr>
        <w:t>toplama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{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CC6C1D"/>
          <w:sz w:val="20"/>
          <w:szCs w:val="20"/>
          <w:lang w:eastAsia="tr-TR"/>
        </w:rPr>
        <w:t>public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</w:t>
      </w:r>
      <w:r w:rsidRPr="003342A8">
        <w:rPr>
          <w:rFonts w:ascii="Courier New" w:eastAsia="Times New Roman" w:hAnsi="Courier New" w:cs="Courier New"/>
          <w:color w:val="CC6C1D"/>
          <w:sz w:val="20"/>
          <w:szCs w:val="20"/>
          <w:lang w:eastAsia="tr-TR"/>
        </w:rPr>
        <w:t>static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</w:t>
      </w:r>
      <w:r w:rsidRPr="003342A8">
        <w:rPr>
          <w:rFonts w:ascii="Courier New" w:eastAsia="Times New Roman" w:hAnsi="Courier New" w:cs="Courier New"/>
          <w:color w:val="CC6C1D"/>
          <w:sz w:val="20"/>
          <w:szCs w:val="20"/>
          <w:lang w:eastAsia="tr-TR"/>
        </w:rPr>
        <w:t>void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</w:t>
      </w:r>
      <w:r w:rsidRPr="003342A8">
        <w:rPr>
          <w:rFonts w:ascii="Courier New" w:eastAsia="Times New Roman" w:hAnsi="Courier New" w:cs="Courier New"/>
          <w:color w:val="1EB540"/>
          <w:sz w:val="20"/>
          <w:szCs w:val="20"/>
          <w:lang w:eastAsia="tr-TR"/>
        </w:rPr>
        <w:t>main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(</w:t>
      </w:r>
      <w:r w:rsidRPr="003342A8">
        <w:rPr>
          <w:rFonts w:ascii="Courier New" w:eastAsia="Times New Roman" w:hAnsi="Courier New" w:cs="Courier New"/>
          <w:color w:val="1290C3"/>
          <w:sz w:val="20"/>
          <w:szCs w:val="20"/>
          <w:lang w:eastAsia="tr-TR"/>
        </w:rPr>
        <w:t>String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[]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</w:t>
      </w:r>
      <w:r w:rsidRPr="003342A8">
        <w:rPr>
          <w:rFonts w:ascii="Courier New" w:eastAsia="Times New Roman" w:hAnsi="Courier New" w:cs="Courier New"/>
          <w:color w:val="79ABFF"/>
          <w:sz w:val="20"/>
          <w:szCs w:val="20"/>
          <w:lang w:eastAsia="tr-TR"/>
        </w:rPr>
        <w:t>args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)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{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1290C3"/>
          <w:sz w:val="20"/>
          <w:szCs w:val="20"/>
          <w:lang w:eastAsia="tr-TR"/>
        </w:rPr>
        <w:t>Scanner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</w:t>
      </w:r>
      <w:r w:rsidRPr="003342A8">
        <w:rPr>
          <w:rFonts w:ascii="Courier New" w:eastAsia="Times New Roman" w:hAnsi="Courier New" w:cs="Courier New"/>
          <w:color w:val="F2F200"/>
          <w:sz w:val="20"/>
          <w:szCs w:val="20"/>
          <w:u w:val="single"/>
          <w:lang w:eastAsia="tr-TR"/>
        </w:rPr>
        <w:t>sikaner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=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</w:t>
      </w:r>
      <w:r w:rsidRPr="003342A8">
        <w:rPr>
          <w:rFonts w:ascii="Courier New" w:eastAsia="Times New Roman" w:hAnsi="Courier New" w:cs="Courier New"/>
          <w:color w:val="CC6C1D"/>
          <w:sz w:val="20"/>
          <w:szCs w:val="20"/>
          <w:lang w:eastAsia="tr-TR"/>
        </w:rPr>
        <w:t>new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</w:t>
      </w:r>
      <w:r w:rsidRPr="003342A8">
        <w:rPr>
          <w:rFonts w:ascii="Courier New" w:eastAsia="Times New Roman" w:hAnsi="Courier New" w:cs="Courier New"/>
          <w:color w:val="A7EC21"/>
          <w:sz w:val="20"/>
          <w:szCs w:val="20"/>
          <w:lang w:eastAsia="tr-TR"/>
        </w:rPr>
        <w:t>Scanner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(</w:t>
      </w:r>
      <w:r w:rsidRPr="003342A8">
        <w:rPr>
          <w:rFonts w:ascii="Courier New" w:eastAsia="Times New Roman" w:hAnsi="Courier New" w:cs="Courier New"/>
          <w:color w:val="1290C3"/>
          <w:sz w:val="20"/>
          <w:szCs w:val="20"/>
          <w:lang w:eastAsia="tr-TR"/>
        </w:rPr>
        <w:t>System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tr-TR"/>
        </w:rPr>
        <w:t>in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)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CC6C1D"/>
          <w:sz w:val="20"/>
          <w:szCs w:val="20"/>
          <w:lang w:eastAsia="tr-TR"/>
        </w:rPr>
        <w:t>float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</w:t>
      </w:r>
      <w:r w:rsidRPr="003342A8">
        <w:rPr>
          <w:rFonts w:ascii="Courier New" w:eastAsia="Times New Roman" w:hAnsi="Courier New" w:cs="Courier New"/>
          <w:color w:val="F2F200"/>
          <w:sz w:val="20"/>
          <w:szCs w:val="20"/>
          <w:lang w:eastAsia="tr-TR"/>
        </w:rPr>
        <w:t>a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,</w:t>
      </w:r>
      <w:r w:rsidRPr="003342A8">
        <w:rPr>
          <w:rFonts w:ascii="Courier New" w:eastAsia="Times New Roman" w:hAnsi="Courier New" w:cs="Courier New"/>
          <w:color w:val="F2F200"/>
          <w:sz w:val="20"/>
          <w:szCs w:val="20"/>
          <w:lang w:eastAsia="tr-TR"/>
        </w:rPr>
        <w:t>b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1290C3"/>
          <w:sz w:val="20"/>
          <w:szCs w:val="20"/>
          <w:lang w:eastAsia="tr-TR"/>
        </w:rPr>
        <w:t>System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tr-TR"/>
        </w:rPr>
        <w:t>out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color w:val="A7EC21"/>
          <w:sz w:val="20"/>
          <w:szCs w:val="20"/>
          <w:lang w:eastAsia="tr-TR"/>
        </w:rPr>
        <w:t>print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(</w:t>
      </w:r>
      <w:r w:rsidRPr="003342A8">
        <w:rPr>
          <w:rFonts w:ascii="Courier New" w:eastAsia="Times New Roman" w:hAnsi="Courier New" w:cs="Courier New"/>
          <w:color w:val="17C6A3"/>
          <w:sz w:val="20"/>
          <w:szCs w:val="20"/>
          <w:lang w:eastAsia="tr-TR"/>
        </w:rPr>
        <w:t>"a sayisini gir : "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)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a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=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</w:t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sikaner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color w:val="A7EC21"/>
          <w:sz w:val="20"/>
          <w:szCs w:val="20"/>
          <w:lang w:eastAsia="tr-TR"/>
        </w:rPr>
        <w:t>nextInt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()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1290C3"/>
          <w:sz w:val="20"/>
          <w:szCs w:val="20"/>
          <w:lang w:eastAsia="tr-TR"/>
        </w:rPr>
        <w:t>System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tr-TR"/>
        </w:rPr>
        <w:t>out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color w:val="A7EC21"/>
          <w:sz w:val="20"/>
          <w:szCs w:val="20"/>
          <w:lang w:eastAsia="tr-TR"/>
        </w:rPr>
        <w:t>print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(</w:t>
      </w:r>
      <w:r w:rsidRPr="003342A8">
        <w:rPr>
          <w:rFonts w:ascii="Courier New" w:eastAsia="Times New Roman" w:hAnsi="Courier New" w:cs="Courier New"/>
          <w:color w:val="17C6A3"/>
          <w:sz w:val="20"/>
          <w:szCs w:val="20"/>
          <w:lang w:eastAsia="tr-TR"/>
        </w:rPr>
        <w:t>"b sayisini gir : "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)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b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=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</w:t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sikaner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color w:val="A7EC21"/>
          <w:sz w:val="20"/>
          <w:szCs w:val="20"/>
          <w:lang w:eastAsia="tr-TR"/>
        </w:rPr>
        <w:t>nextInt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()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CC6C1D"/>
          <w:sz w:val="20"/>
          <w:szCs w:val="20"/>
          <w:lang w:eastAsia="tr-TR"/>
        </w:rPr>
        <w:t>float</w:t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 xml:space="preserve"> </w:t>
      </w:r>
      <w:r w:rsidRPr="003342A8">
        <w:rPr>
          <w:rFonts w:ascii="Courier New" w:eastAsia="Times New Roman" w:hAnsi="Courier New" w:cs="Courier New"/>
          <w:color w:val="F2F200"/>
          <w:sz w:val="20"/>
          <w:szCs w:val="20"/>
          <w:lang w:eastAsia="tr-TR"/>
        </w:rPr>
        <w:t>toplama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,</w:t>
      </w:r>
      <w:r w:rsidRPr="003342A8">
        <w:rPr>
          <w:rFonts w:ascii="Courier New" w:eastAsia="Times New Roman" w:hAnsi="Courier New" w:cs="Courier New"/>
          <w:color w:val="F2F200"/>
          <w:sz w:val="20"/>
          <w:szCs w:val="20"/>
          <w:lang w:eastAsia="tr-TR"/>
        </w:rPr>
        <w:t>cikarma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,</w:t>
      </w:r>
      <w:r w:rsidRPr="003342A8">
        <w:rPr>
          <w:rFonts w:ascii="Courier New" w:eastAsia="Times New Roman" w:hAnsi="Courier New" w:cs="Courier New"/>
          <w:color w:val="F2F200"/>
          <w:sz w:val="20"/>
          <w:szCs w:val="20"/>
          <w:lang w:eastAsia="tr-TR"/>
        </w:rPr>
        <w:t>carpma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,</w:t>
      </w:r>
      <w:r w:rsidRPr="003342A8">
        <w:rPr>
          <w:rFonts w:ascii="Courier New" w:eastAsia="Times New Roman" w:hAnsi="Courier New" w:cs="Courier New"/>
          <w:color w:val="F2F200"/>
          <w:sz w:val="20"/>
          <w:szCs w:val="20"/>
          <w:lang w:eastAsia="tr-TR"/>
        </w:rPr>
        <w:t>bolme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  <w:t xml:space="preserve"> 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toplama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=</w:t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a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+</w:t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b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1290C3"/>
          <w:sz w:val="20"/>
          <w:szCs w:val="20"/>
          <w:lang w:eastAsia="tr-TR"/>
        </w:rPr>
        <w:t>System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tr-TR"/>
        </w:rPr>
        <w:t>out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color w:val="A7EC21"/>
          <w:sz w:val="20"/>
          <w:szCs w:val="20"/>
          <w:lang w:eastAsia="tr-TR"/>
        </w:rPr>
        <w:t>print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(</w:t>
      </w:r>
      <w:r w:rsidRPr="003342A8">
        <w:rPr>
          <w:rFonts w:ascii="Courier New" w:eastAsia="Times New Roman" w:hAnsi="Courier New" w:cs="Courier New"/>
          <w:color w:val="17C6A3"/>
          <w:sz w:val="20"/>
          <w:szCs w:val="20"/>
          <w:lang w:eastAsia="tr-TR"/>
        </w:rPr>
        <w:t>"a ve b sayisinin toplami : "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)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1290C3"/>
          <w:sz w:val="20"/>
          <w:szCs w:val="20"/>
          <w:lang w:eastAsia="tr-TR"/>
        </w:rPr>
        <w:t>System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tr-TR"/>
        </w:rPr>
        <w:t>out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color w:val="A7EC21"/>
          <w:sz w:val="20"/>
          <w:szCs w:val="20"/>
          <w:lang w:eastAsia="tr-TR"/>
        </w:rPr>
        <w:t>println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(</w:t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toplama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)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cikarma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=</w:t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a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-</w:t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b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1290C3"/>
          <w:sz w:val="20"/>
          <w:szCs w:val="20"/>
          <w:lang w:eastAsia="tr-TR"/>
        </w:rPr>
        <w:t>System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tr-TR"/>
        </w:rPr>
        <w:t>out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color w:val="A7EC21"/>
          <w:sz w:val="20"/>
          <w:szCs w:val="20"/>
          <w:lang w:eastAsia="tr-TR"/>
        </w:rPr>
        <w:t>print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(</w:t>
      </w:r>
      <w:r w:rsidRPr="003342A8">
        <w:rPr>
          <w:rFonts w:ascii="Courier New" w:eastAsia="Times New Roman" w:hAnsi="Courier New" w:cs="Courier New"/>
          <w:color w:val="17C6A3"/>
          <w:sz w:val="20"/>
          <w:szCs w:val="20"/>
          <w:lang w:eastAsia="tr-TR"/>
        </w:rPr>
        <w:t>"a ve b sayisinin toplami : "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)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1290C3"/>
          <w:sz w:val="20"/>
          <w:szCs w:val="20"/>
          <w:lang w:eastAsia="tr-TR"/>
        </w:rPr>
        <w:t>System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tr-TR"/>
        </w:rPr>
        <w:t>out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color w:val="A7EC21"/>
          <w:sz w:val="20"/>
          <w:szCs w:val="20"/>
          <w:lang w:eastAsia="tr-TR"/>
        </w:rPr>
        <w:t>println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(</w:t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cikarma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)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carpma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=</w:t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a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*</w:t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b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1290C3"/>
          <w:sz w:val="20"/>
          <w:szCs w:val="20"/>
          <w:lang w:eastAsia="tr-TR"/>
        </w:rPr>
        <w:t>System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tr-TR"/>
        </w:rPr>
        <w:t>out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color w:val="A7EC21"/>
          <w:sz w:val="20"/>
          <w:szCs w:val="20"/>
          <w:lang w:eastAsia="tr-TR"/>
        </w:rPr>
        <w:t>print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(</w:t>
      </w:r>
      <w:r w:rsidRPr="003342A8">
        <w:rPr>
          <w:rFonts w:ascii="Courier New" w:eastAsia="Times New Roman" w:hAnsi="Courier New" w:cs="Courier New"/>
          <w:color w:val="17C6A3"/>
          <w:sz w:val="20"/>
          <w:szCs w:val="20"/>
          <w:lang w:eastAsia="tr-TR"/>
        </w:rPr>
        <w:t>"a ve b sayisinin toplami : "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)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1290C3"/>
          <w:sz w:val="20"/>
          <w:szCs w:val="20"/>
          <w:lang w:eastAsia="tr-TR"/>
        </w:rPr>
        <w:t>System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tr-TR"/>
        </w:rPr>
        <w:t>out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color w:val="A7EC21"/>
          <w:sz w:val="20"/>
          <w:szCs w:val="20"/>
          <w:lang w:eastAsia="tr-TR"/>
        </w:rPr>
        <w:t>println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(</w:t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carpma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)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bolme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=</w:t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a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/</w:t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b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1290C3"/>
          <w:sz w:val="20"/>
          <w:szCs w:val="20"/>
          <w:lang w:eastAsia="tr-TR"/>
        </w:rPr>
        <w:t>System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tr-TR"/>
        </w:rPr>
        <w:t>out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color w:val="A7EC21"/>
          <w:sz w:val="20"/>
          <w:szCs w:val="20"/>
          <w:lang w:eastAsia="tr-TR"/>
        </w:rPr>
        <w:t>print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(</w:t>
      </w:r>
      <w:r w:rsidRPr="003342A8">
        <w:rPr>
          <w:rFonts w:ascii="Courier New" w:eastAsia="Times New Roman" w:hAnsi="Courier New" w:cs="Courier New"/>
          <w:color w:val="17C6A3"/>
          <w:sz w:val="20"/>
          <w:szCs w:val="20"/>
          <w:lang w:eastAsia="tr-TR"/>
        </w:rPr>
        <w:t>"a ve b sayisinin toplami : "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)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1290C3"/>
          <w:sz w:val="20"/>
          <w:szCs w:val="20"/>
          <w:lang w:eastAsia="tr-TR"/>
        </w:rPr>
        <w:t>System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tr-TR"/>
        </w:rPr>
        <w:t>out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.</w:t>
      </w:r>
      <w:r w:rsidRPr="003342A8">
        <w:rPr>
          <w:rFonts w:ascii="Courier New" w:eastAsia="Times New Roman" w:hAnsi="Courier New" w:cs="Courier New"/>
          <w:color w:val="A7EC21"/>
          <w:sz w:val="20"/>
          <w:szCs w:val="20"/>
          <w:lang w:eastAsia="tr-TR"/>
        </w:rPr>
        <w:t>println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(</w:t>
      </w:r>
      <w:r w:rsidRPr="003342A8">
        <w:rPr>
          <w:rFonts w:ascii="Courier New" w:eastAsia="Times New Roman" w:hAnsi="Courier New" w:cs="Courier New"/>
          <w:color w:val="F3EC79"/>
          <w:sz w:val="20"/>
          <w:szCs w:val="20"/>
          <w:lang w:eastAsia="tr-TR"/>
        </w:rPr>
        <w:t>bolme</w:t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)</w:t>
      </w:r>
      <w:r w:rsidRPr="003342A8">
        <w:rPr>
          <w:rFonts w:ascii="Courier New" w:eastAsia="Times New Roman" w:hAnsi="Courier New" w:cs="Courier New"/>
          <w:color w:val="E6E6FA"/>
          <w:sz w:val="20"/>
          <w:szCs w:val="20"/>
          <w:lang w:eastAsia="tr-TR"/>
        </w:rPr>
        <w:t>;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D9E8F7"/>
          <w:sz w:val="20"/>
          <w:szCs w:val="20"/>
          <w:lang w:eastAsia="tr-TR"/>
        </w:rPr>
        <w:tab/>
      </w: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}</w:t>
      </w: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</w:p>
    <w:p w:rsidR="003342A8" w:rsidRPr="003342A8" w:rsidRDefault="003342A8" w:rsidP="003342A8">
      <w:pPr>
        <w:shd w:val="clear" w:color="auto" w:fill="2F2F2F"/>
        <w:rPr>
          <w:rFonts w:ascii="Courier New" w:eastAsia="Times New Roman" w:hAnsi="Courier New" w:cs="Courier New"/>
          <w:color w:val="AAAAAA"/>
          <w:sz w:val="20"/>
          <w:szCs w:val="20"/>
          <w:lang w:eastAsia="tr-TR"/>
        </w:rPr>
      </w:pPr>
      <w:r w:rsidRPr="003342A8">
        <w:rPr>
          <w:rFonts w:ascii="Courier New" w:eastAsia="Times New Roman" w:hAnsi="Courier New" w:cs="Courier New"/>
          <w:color w:val="F9FAF4"/>
          <w:sz w:val="20"/>
          <w:szCs w:val="20"/>
          <w:lang w:eastAsia="tr-TR"/>
        </w:rPr>
        <w:t>}</w:t>
      </w:r>
    </w:p>
    <w:p w:rsidR="00A9204E" w:rsidRPr="003458E2" w:rsidRDefault="00A9204E">
      <w:bookmarkStart w:id="0" w:name="_GoBack"/>
      <w:bookmarkEnd w:id="0"/>
    </w:p>
    <w:sectPr w:rsidR="00A9204E" w:rsidRPr="003458E2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BEE" w:rsidRDefault="00E11BEE" w:rsidP="001D69EE">
      <w:r>
        <w:separator/>
      </w:r>
    </w:p>
  </w:endnote>
  <w:endnote w:type="continuationSeparator" w:id="0">
    <w:p w:rsidR="00E11BEE" w:rsidRDefault="00E11BEE" w:rsidP="001D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BEE" w:rsidRDefault="00E11BEE" w:rsidP="001D69EE">
      <w:r>
        <w:separator/>
      </w:r>
    </w:p>
  </w:footnote>
  <w:footnote w:type="continuationSeparator" w:id="0">
    <w:p w:rsidR="00E11BEE" w:rsidRDefault="00E11BEE" w:rsidP="001D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DA895E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7CCEA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1CF322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BD1E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D28AF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F62212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6AB77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7C9D6E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0AE9C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925DB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A73598"/>
    <w:multiLevelType w:val="multilevel"/>
    <w:tmpl w:val="04090023"/>
    <w:styleLink w:val="MakaleBlm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B4A260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B572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A8"/>
    <w:rsid w:val="001D69EE"/>
    <w:rsid w:val="0024169C"/>
    <w:rsid w:val="003342A8"/>
    <w:rsid w:val="003458E2"/>
    <w:rsid w:val="004E108E"/>
    <w:rsid w:val="00645252"/>
    <w:rsid w:val="006D3D74"/>
    <w:rsid w:val="0083569A"/>
    <w:rsid w:val="00A768FF"/>
    <w:rsid w:val="00A9204E"/>
    <w:rsid w:val="00E11BEE"/>
    <w:rsid w:val="00F6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9EE"/>
    <w:rPr>
      <w:rFonts w:ascii="Calibri" w:hAnsi="Calibri" w:cs="Calibri"/>
    </w:rPr>
  </w:style>
  <w:style w:type="paragraph" w:styleId="Balk1">
    <w:name w:val="heading 1"/>
    <w:basedOn w:val="Normal"/>
    <w:next w:val="Normal"/>
    <w:link w:val="Balk1Char"/>
    <w:uiPriority w:val="9"/>
    <w:qFormat/>
    <w:rsid w:val="001D69E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D69E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D69E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D69E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1D69E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1D69E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1D69E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1D69E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1D69E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D69E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D69E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Balk5Char">
    <w:name w:val="Başlık 5 Char"/>
    <w:basedOn w:val="VarsaylanParagrafYazTipi"/>
    <w:link w:val="Balk5"/>
    <w:uiPriority w:val="9"/>
    <w:rsid w:val="001D69E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Balk6Char">
    <w:name w:val="Başlık 6 Char"/>
    <w:basedOn w:val="VarsaylanParagrafYazTipi"/>
    <w:link w:val="Balk6"/>
    <w:uiPriority w:val="9"/>
    <w:rsid w:val="001D69E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1D69E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rsid w:val="001D69E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rsid w:val="001D69E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KonuBal">
    <w:name w:val="Title"/>
    <w:basedOn w:val="Normal"/>
    <w:next w:val="Normal"/>
    <w:link w:val="KonuBalChar"/>
    <w:uiPriority w:val="10"/>
    <w:qFormat/>
    <w:rsid w:val="001D69E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69E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69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1D69E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HafifVurgulama">
    <w:name w:val="Subtle Emphasis"/>
    <w:basedOn w:val="VarsaylanParagrafYazTipi"/>
    <w:uiPriority w:val="19"/>
    <w:qFormat/>
    <w:rsid w:val="001D69EE"/>
    <w:rPr>
      <w:rFonts w:ascii="Calibri" w:hAnsi="Calibri" w:cs="Calibri"/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1D69EE"/>
    <w:rPr>
      <w:rFonts w:ascii="Calibri" w:hAnsi="Calibri" w:cs="Calibri"/>
      <w:i/>
      <w:iCs/>
    </w:rPr>
  </w:style>
  <w:style w:type="character" w:styleId="GlVurgulama">
    <w:name w:val="Intense Emphasis"/>
    <w:basedOn w:val="VarsaylanParagrafYazTipi"/>
    <w:uiPriority w:val="21"/>
    <w:qFormat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Gl">
    <w:name w:val="Strong"/>
    <w:basedOn w:val="VarsaylanParagrafYazTipi"/>
    <w:uiPriority w:val="22"/>
    <w:qFormat/>
    <w:rsid w:val="001D69EE"/>
    <w:rPr>
      <w:rFonts w:ascii="Calibri" w:hAnsi="Calibri" w:cs="Calibri"/>
      <w:b/>
      <w:bCs/>
    </w:rPr>
  </w:style>
  <w:style w:type="paragraph" w:styleId="Alnt">
    <w:name w:val="Quote"/>
    <w:basedOn w:val="Normal"/>
    <w:next w:val="Normal"/>
    <w:link w:val="AlntChar"/>
    <w:uiPriority w:val="29"/>
    <w:qFormat/>
    <w:rsid w:val="001D69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69EE"/>
    <w:rPr>
      <w:rFonts w:ascii="Calibri" w:hAnsi="Calibri" w:cs="Calibri"/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69E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HafifBavuru">
    <w:name w:val="Subtle Reference"/>
    <w:basedOn w:val="VarsaylanParagrafYazTipi"/>
    <w:uiPriority w:val="31"/>
    <w:qFormat/>
    <w:rsid w:val="001D69EE"/>
    <w:rPr>
      <w:rFonts w:ascii="Calibri" w:hAnsi="Calibri" w:cs="Calibri"/>
      <w:smallCaps/>
      <w:color w:val="5A5A5A" w:themeColor="text1" w:themeTint="A5"/>
    </w:rPr>
  </w:style>
  <w:style w:type="character" w:styleId="GlBavuru">
    <w:name w:val="Intense Reference"/>
    <w:basedOn w:val="VarsaylanParagrafYazTipi"/>
    <w:uiPriority w:val="32"/>
    <w:qFormat/>
    <w:rsid w:val="001D69E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itapBal">
    <w:name w:val="Book Title"/>
    <w:basedOn w:val="VarsaylanParagrafYazTipi"/>
    <w:uiPriority w:val="33"/>
    <w:qFormat/>
    <w:rsid w:val="001D69EE"/>
    <w:rPr>
      <w:rFonts w:ascii="Calibri" w:hAnsi="Calibri" w:cs="Calibri"/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1D69EE"/>
    <w:rPr>
      <w:rFonts w:ascii="Calibri" w:hAnsi="Calibri" w:cs="Calibri"/>
      <w:color w:val="1F4E79" w:themeColor="accent1" w:themeShade="80"/>
      <w:u w:val="single"/>
    </w:rPr>
  </w:style>
  <w:style w:type="character" w:styleId="zlenenKpr">
    <w:name w:val="FollowedHyperlink"/>
    <w:basedOn w:val="VarsaylanParagrafYazTipi"/>
    <w:uiPriority w:val="99"/>
    <w:unhideWhenUsed/>
    <w:rsid w:val="001D69EE"/>
    <w:rPr>
      <w:rFonts w:ascii="Calibri" w:hAnsi="Calibri" w:cs="Calibri"/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1D69EE"/>
    <w:pPr>
      <w:spacing w:after="200"/>
    </w:pPr>
    <w:rPr>
      <w:i/>
      <w:iCs/>
      <w:color w:val="44546A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6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69EE"/>
    <w:rPr>
      <w:rFonts w:ascii="Segoe UI" w:hAnsi="Segoe UI" w:cs="Segoe UI"/>
      <w:szCs w:val="18"/>
    </w:rPr>
  </w:style>
  <w:style w:type="paragraph" w:styleId="bekMetni">
    <w:name w:val="Block Text"/>
    <w:basedOn w:val="Normal"/>
    <w:uiPriority w:val="99"/>
    <w:semiHidden/>
    <w:unhideWhenUsed/>
    <w:rsid w:val="001D69E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1D69EE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1D69EE"/>
    <w:rPr>
      <w:rFonts w:ascii="Calibri" w:hAnsi="Calibri" w:cs="Calibri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1D69EE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1D69EE"/>
    <w:rPr>
      <w:rFonts w:ascii="Calibri" w:hAnsi="Calibri" w:cs="Calibri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1D69EE"/>
    <w:rPr>
      <w:rFonts w:ascii="Calibri" w:hAnsi="Calibri" w:cs="Calibri"/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69EE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69EE"/>
    <w:rPr>
      <w:rFonts w:ascii="Calibri" w:hAnsi="Calibri" w:cs="Calibri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69E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69EE"/>
    <w:rPr>
      <w:rFonts w:ascii="Calibri" w:hAnsi="Calibri" w:cs="Calibri"/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1D69EE"/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1D69EE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1D69EE"/>
    <w:rPr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1D69EE"/>
    <w:rPr>
      <w:rFonts w:ascii="Calibri" w:hAnsi="Calibri" w:cs="Calibri"/>
      <w:szCs w:val="20"/>
    </w:rPr>
  </w:style>
  <w:style w:type="paragraph" w:styleId="ZarfDn">
    <w:name w:val="envelope return"/>
    <w:basedOn w:val="Normal"/>
    <w:uiPriority w:val="99"/>
    <w:semiHidden/>
    <w:unhideWhenUsed/>
    <w:rsid w:val="001D69EE"/>
    <w:rPr>
      <w:rFonts w:ascii="Calibri Light" w:eastAsiaTheme="majorEastAsia" w:hAnsi="Calibri Light" w:cs="Calibri Light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D69EE"/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D69EE"/>
    <w:rPr>
      <w:rFonts w:ascii="Calibri" w:hAnsi="Calibri" w:cs="Calibri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D69EE"/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D69EE"/>
    <w:rPr>
      <w:rFonts w:ascii="Consolas" w:hAnsi="Consolas" w:cs="Calibri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1D69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1D69EE"/>
    <w:rPr>
      <w:rFonts w:ascii="Consolas" w:hAnsi="Consolas" w:cs="Calibri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1D69EE"/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1D69EE"/>
    <w:rPr>
      <w:rFonts w:ascii="Consolas" w:hAnsi="Consolas" w:cs="Calibri"/>
      <w:szCs w:val="21"/>
    </w:rPr>
  </w:style>
  <w:style w:type="character" w:styleId="YerTutucuMetni">
    <w:name w:val="Placeholder Text"/>
    <w:basedOn w:val="VarsaylanParagrafYazTipi"/>
    <w:uiPriority w:val="99"/>
    <w:semiHidden/>
    <w:rsid w:val="001D69EE"/>
    <w:rPr>
      <w:rFonts w:ascii="Calibri" w:hAnsi="Calibri" w:cs="Calibri"/>
      <w:color w:val="3B3838" w:themeColor="background2" w:themeShade="40"/>
    </w:rPr>
  </w:style>
  <w:style w:type="paragraph" w:styleId="stBilgi">
    <w:name w:val="header"/>
    <w:basedOn w:val="Normal"/>
    <w:link w:val="stBilgiChar"/>
    <w:uiPriority w:val="99"/>
    <w:unhideWhenUsed/>
    <w:rsid w:val="001D69EE"/>
  </w:style>
  <w:style w:type="character" w:customStyle="1" w:styleId="stBilgiChar">
    <w:name w:val="Üst Bilgi Char"/>
    <w:basedOn w:val="VarsaylanParagrafYazTipi"/>
    <w:link w:val="stBilgi"/>
    <w:uiPriority w:val="99"/>
    <w:rsid w:val="001D69EE"/>
    <w:rPr>
      <w:rFonts w:ascii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D69EE"/>
  </w:style>
  <w:style w:type="character" w:customStyle="1" w:styleId="AltBilgiChar">
    <w:name w:val="Alt Bilgi Char"/>
    <w:basedOn w:val="VarsaylanParagrafYazTipi"/>
    <w:link w:val="AltBilgi"/>
    <w:uiPriority w:val="99"/>
    <w:rsid w:val="001D69EE"/>
    <w:rPr>
      <w:rFonts w:ascii="Calibri" w:hAnsi="Calibri" w:cs="Calibri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1D69EE"/>
    <w:pPr>
      <w:spacing w:after="120"/>
      <w:ind w:left="1757"/>
    </w:pPr>
  </w:style>
  <w:style w:type="character" w:customStyle="1" w:styleId="Mention">
    <w:name w:val="Mention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ListeYok"/>
    <w:uiPriority w:val="99"/>
    <w:semiHidden/>
    <w:unhideWhenUsed/>
    <w:rsid w:val="001D69EE"/>
    <w:pPr>
      <w:numPr>
        <w:numId w:val="24"/>
      </w:numPr>
    </w:pPr>
  </w:style>
  <w:style w:type="numbering" w:styleId="1ai">
    <w:name w:val="Outline List 1"/>
    <w:basedOn w:val="ListeYok"/>
    <w:uiPriority w:val="99"/>
    <w:semiHidden/>
    <w:unhideWhenUsed/>
    <w:rsid w:val="001D69EE"/>
    <w:pPr>
      <w:numPr>
        <w:numId w:val="25"/>
      </w:numPr>
    </w:pPr>
  </w:style>
  <w:style w:type="character" w:styleId="HTMLDeiken">
    <w:name w:val="HTML Variabl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1D69EE"/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1D69EE"/>
    <w:rPr>
      <w:rFonts w:ascii="Calibri" w:hAnsi="Calibri" w:cs="Calibri"/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1D69EE"/>
    <w:rPr>
      <w:rFonts w:ascii="Consolas" w:hAnsi="Consolas" w:cs="Calibri"/>
      <w:sz w:val="24"/>
      <w:szCs w:val="24"/>
    </w:rPr>
  </w:style>
  <w:style w:type="character" w:styleId="HTMLKsaltmas">
    <w:name w:val="HTML Acronym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D69EE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1D69EE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1D69EE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1D69E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1D69E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1D69E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1D69E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1D69EE"/>
    <w:pPr>
      <w:spacing w:after="100"/>
      <w:ind w:left="154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1D69EE"/>
    <w:pPr>
      <w:outlineLvl w:val="9"/>
    </w:pPr>
    <w:rPr>
      <w:color w:val="2E74B5" w:themeColor="accent1" w:themeShade="BF"/>
    </w:rPr>
  </w:style>
  <w:style w:type="table" w:styleId="TabloProfesyonel">
    <w:name w:val="Table Professional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rtaListe1">
    <w:name w:val="Medium List 1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Kaynaka">
    <w:name w:val="Bibliography"/>
    <w:basedOn w:val="Normal"/>
    <w:next w:val="Normal"/>
    <w:uiPriority w:val="37"/>
    <w:semiHidden/>
    <w:unhideWhenUsed/>
    <w:rsid w:val="001D69EE"/>
  </w:style>
  <w:style w:type="character" w:customStyle="1" w:styleId="Hashtag">
    <w:name w:val="Hashtag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1D6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1D69E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oZarif">
    <w:name w:val="Table Elegant"/>
    <w:basedOn w:val="NormalTablo"/>
    <w:uiPriority w:val="99"/>
    <w:semiHidden/>
    <w:unhideWhenUsed/>
    <w:rsid w:val="001D69E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1D69E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1D69E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1D69E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1D69E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1D69EE"/>
    <w:pPr>
      <w:ind w:left="1800" w:hanging="360"/>
      <w:contextualSpacing/>
    </w:pPr>
  </w:style>
  <w:style w:type="table" w:styleId="TabloListe1">
    <w:name w:val="Table List 1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1D69E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Devam">
    <w:name w:val="List Continue"/>
    <w:basedOn w:val="Normal"/>
    <w:uiPriority w:val="99"/>
    <w:semiHidden/>
    <w:unhideWhenUsed/>
    <w:rsid w:val="001D69EE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1D69EE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1D69EE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1D69EE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1D69EE"/>
    <w:pPr>
      <w:spacing w:after="120"/>
      <w:ind w:left="1800"/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1D69EE"/>
    <w:pPr>
      <w:ind w:left="720"/>
      <w:contextualSpacing/>
    </w:pPr>
  </w:style>
  <w:style w:type="paragraph" w:styleId="ListeNumaras">
    <w:name w:val="List Number"/>
    <w:basedOn w:val="Normal"/>
    <w:uiPriority w:val="99"/>
    <w:semiHidden/>
    <w:unhideWhenUsed/>
    <w:rsid w:val="001D69EE"/>
    <w:pPr>
      <w:numPr>
        <w:numId w:val="13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1D69EE"/>
    <w:pPr>
      <w:numPr>
        <w:numId w:val="14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1D69EE"/>
    <w:pPr>
      <w:numPr>
        <w:numId w:val="15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1D69EE"/>
    <w:pPr>
      <w:numPr>
        <w:numId w:val="16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1D69EE"/>
    <w:pPr>
      <w:numPr>
        <w:numId w:val="17"/>
      </w:numPr>
      <w:contextualSpacing/>
    </w:pPr>
  </w:style>
  <w:style w:type="paragraph" w:styleId="ListeMaddemi">
    <w:name w:val="List Bullet"/>
    <w:basedOn w:val="Normal"/>
    <w:uiPriority w:val="99"/>
    <w:semiHidden/>
    <w:unhideWhenUsed/>
    <w:rsid w:val="001D69EE"/>
    <w:pPr>
      <w:numPr>
        <w:numId w:val="8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1D69EE"/>
    <w:pPr>
      <w:numPr>
        <w:numId w:val="9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1D69EE"/>
    <w:pPr>
      <w:numPr>
        <w:numId w:val="10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1D69EE"/>
    <w:pPr>
      <w:numPr>
        <w:numId w:val="11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1D69EE"/>
    <w:pPr>
      <w:numPr>
        <w:numId w:val="12"/>
      </w:numPr>
      <w:contextualSpacing/>
    </w:pPr>
  </w:style>
  <w:style w:type="table" w:styleId="TabloKlasik1">
    <w:name w:val="Table Classic 1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1D69E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killerTablosu">
    <w:name w:val="table of figures"/>
    <w:basedOn w:val="Normal"/>
    <w:next w:val="Normal"/>
    <w:uiPriority w:val="99"/>
    <w:semiHidden/>
    <w:unhideWhenUsed/>
    <w:rsid w:val="001D69EE"/>
  </w:style>
  <w:style w:type="character" w:styleId="SonnotBavurusu">
    <w:name w:val="end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paragraph" w:styleId="Kaynaka0">
    <w:name w:val="table of authorities"/>
    <w:basedOn w:val="Normal"/>
    <w:next w:val="Normal"/>
    <w:uiPriority w:val="99"/>
    <w:semiHidden/>
    <w:unhideWhenUsed/>
    <w:rsid w:val="001D69EE"/>
    <w:pPr>
      <w:ind w:left="220" w:hanging="220"/>
    </w:pPr>
  </w:style>
  <w:style w:type="paragraph" w:styleId="KaynakaBal">
    <w:name w:val="toa heading"/>
    <w:basedOn w:val="Normal"/>
    <w:next w:val="Normal"/>
    <w:uiPriority w:val="99"/>
    <w:semiHidden/>
    <w:unhideWhenUsed/>
    <w:rsid w:val="001D69E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RenkliListe">
    <w:name w:val="Colorful List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oRenkli1">
    <w:name w:val="Table Colorful 1"/>
    <w:basedOn w:val="NormalTablo"/>
    <w:uiPriority w:val="99"/>
    <w:semiHidden/>
    <w:unhideWhenUsed/>
    <w:rsid w:val="001D69E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1D69E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1D69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enkliGlgeleme">
    <w:name w:val="Colorful Shading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Klavuz">
    <w:name w:val="Colorful Grid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MektupAdresi">
    <w:name w:val="envelope address"/>
    <w:basedOn w:val="Normal"/>
    <w:uiPriority w:val="99"/>
    <w:semiHidden/>
    <w:unhideWhenUsed/>
    <w:rsid w:val="001D69E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MakaleBlm">
    <w:name w:val="Outline List 3"/>
    <w:basedOn w:val="ListeYok"/>
    <w:uiPriority w:val="99"/>
    <w:semiHidden/>
    <w:unhideWhenUsed/>
    <w:rsid w:val="001D69EE"/>
    <w:pPr>
      <w:numPr>
        <w:numId w:val="26"/>
      </w:numPr>
    </w:pPr>
  </w:style>
  <w:style w:type="table" w:styleId="DzTablo1">
    <w:name w:val="Plain Table 1"/>
    <w:basedOn w:val="NormalTablo"/>
    <w:uiPriority w:val="41"/>
    <w:rsid w:val="001D69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1D69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1D69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1D69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1D69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ralkYok">
    <w:name w:val="No Spacing"/>
    <w:uiPriority w:val="1"/>
    <w:qFormat/>
    <w:rsid w:val="001D69EE"/>
    <w:rPr>
      <w:rFonts w:ascii="Calibri" w:hAnsi="Calibri" w:cs="Calibri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D69EE"/>
  </w:style>
  <w:style w:type="character" w:customStyle="1" w:styleId="TarihChar">
    <w:name w:val="Tarih Char"/>
    <w:basedOn w:val="VarsaylanParagrafYazTipi"/>
    <w:link w:val="Tarih"/>
    <w:uiPriority w:val="99"/>
    <w:semiHidden/>
    <w:rsid w:val="001D69E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1D69EE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VarsaylanParagrafYazTipi"/>
    <w:uiPriority w:val="99"/>
    <w:semiHidden/>
    <w:unhideWhenUsed/>
    <w:rsid w:val="001D69EE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1D69EE"/>
    <w:rPr>
      <w:rFonts w:ascii="Calibri" w:hAnsi="Calibri" w:cs="Calibri"/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99"/>
    <w:semiHidden/>
    <w:unhideWhenUsed/>
    <w:rsid w:val="001D69E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1D69EE"/>
    <w:rPr>
      <w:rFonts w:ascii="Calibri" w:hAnsi="Calibri" w:cs="Calibri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1D69E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1D69EE"/>
    <w:rPr>
      <w:rFonts w:ascii="Calibri" w:hAnsi="Calibri" w:cs="Calibri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1D69EE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1D69EE"/>
    <w:rPr>
      <w:rFonts w:ascii="Calibri" w:hAnsi="Calibri" w:cs="Calibri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1D69EE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1D69EE"/>
    <w:rPr>
      <w:rFonts w:ascii="Calibri" w:hAnsi="Calibri" w:cs="Calibri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1D69EE"/>
    <w:rPr>
      <w:rFonts w:ascii="Calibri" w:hAnsi="Calibri" w:cs="Calibri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1D69EE"/>
    <w:rPr>
      <w:rFonts w:ascii="Calibri" w:hAnsi="Calibri" w:cs="Calibri"/>
    </w:rPr>
  </w:style>
  <w:style w:type="paragraph" w:styleId="NormalGirinti">
    <w:name w:val="Normal Indent"/>
    <w:basedOn w:val="Normal"/>
    <w:uiPriority w:val="99"/>
    <w:semiHidden/>
    <w:unhideWhenUsed/>
    <w:rsid w:val="001D69EE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1D69EE"/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1D69EE"/>
    <w:rPr>
      <w:rFonts w:ascii="Calibri" w:hAnsi="Calibri" w:cs="Calibri"/>
    </w:rPr>
  </w:style>
  <w:style w:type="table" w:styleId="Tabloada">
    <w:name w:val="Table Contemporary"/>
    <w:basedOn w:val="NormalTablo"/>
    <w:uiPriority w:val="99"/>
    <w:semiHidden/>
    <w:unhideWhenUsed/>
    <w:rsid w:val="001D69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kListe">
    <w:name w:val="Light List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1D69E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kKlavuz">
    <w:name w:val="Light Grid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KoyuListe">
    <w:name w:val="Dark List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Tablo1Ak">
    <w:name w:val="List Table 1 Light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2">
    <w:name w:val="List Table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3">
    <w:name w:val="List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postamzas">
    <w:name w:val="E-mail Signature"/>
    <w:basedOn w:val="Normal"/>
    <w:link w:val="E-postamzasChar"/>
    <w:uiPriority w:val="99"/>
    <w:semiHidden/>
    <w:unhideWhenUsed/>
    <w:rsid w:val="001D69EE"/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1D69EE"/>
    <w:rPr>
      <w:rFonts w:ascii="Calibri" w:hAnsi="Calibri" w:cs="Calibri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1D69E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1D69EE"/>
    <w:rPr>
      <w:rFonts w:ascii="Calibri" w:hAnsi="Calibri" w:cs="Calibri"/>
    </w:rPr>
  </w:style>
  <w:style w:type="table" w:styleId="TabloStunlar1">
    <w:name w:val="Table Columns 1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1D69E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1D69E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1D69E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mza">
    <w:name w:val="Signature"/>
    <w:basedOn w:val="Normal"/>
    <w:link w:val="mzaChar"/>
    <w:uiPriority w:val="99"/>
    <w:semiHidden/>
    <w:unhideWhenUsed/>
    <w:rsid w:val="001D69EE"/>
    <w:pPr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1D69EE"/>
    <w:rPr>
      <w:rFonts w:ascii="Calibri" w:hAnsi="Calibri" w:cs="Calibri"/>
    </w:rPr>
  </w:style>
  <w:style w:type="table" w:styleId="TabloBasit1">
    <w:name w:val="Table Simple 1"/>
    <w:basedOn w:val="NormalTablo"/>
    <w:uiPriority w:val="99"/>
    <w:semiHidden/>
    <w:unhideWhenUsed/>
    <w:rsid w:val="001D69E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1D69E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1D69E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rsid w:val="001D69E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izin1">
    <w:name w:val="index 1"/>
    <w:basedOn w:val="Normal"/>
    <w:next w:val="Normal"/>
    <w:autoRedefine/>
    <w:uiPriority w:val="99"/>
    <w:semiHidden/>
    <w:unhideWhenUsed/>
    <w:rsid w:val="001D69EE"/>
    <w:pPr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1D69EE"/>
    <w:pPr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1D69EE"/>
    <w:pPr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1D69EE"/>
    <w:pPr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1D69EE"/>
    <w:pPr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1D69EE"/>
    <w:pPr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1D69EE"/>
    <w:pPr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1D69EE"/>
    <w:pPr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1D69EE"/>
    <w:pPr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1D69EE"/>
    <w:rPr>
      <w:rFonts w:ascii="Calibri Light" w:eastAsiaTheme="majorEastAsia" w:hAnsi="Calibri Light" w:cs="Calibri Light"/>
      <w:b/>
      <w:bCs/>
    </w:rPr>
  </w:style>
  <w:style w:type="paragraph" w:styleId="Kapan">
    <w:name w:val="Closing"/>
    <w:basedOn w:val="Normal"/>
    <w:link w:val="KapanChar"/>
    <w:uiPriority w:val="99"/>
    <w:semiHidden/>
    <w:unhideWhenUsed/>
    <w:rsid w:val="001D69EE"/>
    <w:pPr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1D69EE"/>
    <w:rPr>
      <w:rFonts w:ascii="Calibri" w:hAnsi="Calibri" w:cs="Calibri"/>
    </w:rPr>
  </w:style>
  <w:style w:type="table" w:styleId="TabloKlavuzu">
    <w:name w:val="Table Grid"/>
    <w:basedOn w:val="NormalTablo"/>
    <w:uiPriority w:val="39"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1D69E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1D69E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1D69E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1D69E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1D69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KlavuzTablo1Ak">
    <w:name w:val="Grid Table 1 Light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3">
    <w:name w:val="Grid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oWeb1">
    <w:name w:val="Table Web 1"/>
    <w:basedOn w:val="NormalTablo"/>
    <w:uiPriority w:val="99"/>
    <w:semiHidden/>
    <w:unhideWhenUsed/>
    <w:rsid w:val="001D69E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1D69E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rsid w:val="001D69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DipnotBavurusu">
    <w:name w:val="foot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character" w:styleId="SatrNumaras">
    <w:name w:val="line number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table" w:styleId="Tablo3Befektler1">
    <w:name w:val="Table 3D effects 1"/>
    <w:basedOn w:val="NormalTablo"/>
    <w:uiPriority w:val="99"/>
    <w:semiHidden/>
    <w:unhideWhenUsed/>
    <w:rsid w:val="001D69E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1D69E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ayfaNumaras">
    <w:name w:val="page number"/>
    <w:basedOn w:val="VarsaylanParagrafYazTipi"/>
    <w:uiPriority w:val="99"/>
    <w:semiHidden/>
    <w:unhideWhenUsed/>
    <w:rsid w:val="001D69E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1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US2024\AppData\Roaming\Microsoft\&#350;ablonlar\Tek%20bo&#351;luklu%20(bo&#35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DAFB07-77C0-47DF-8496-01D3959F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Tek boşluklu (boş)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2024-03-11T12:40:00Z</dcterms:created>
  <dcterms:modified xsi:type="dcterms:W3CDTF">2024-03-11T12:40:00Z</dcterms:modified>
</cp:coreProperties>
</file>